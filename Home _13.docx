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360" w:rsidRPr="004C407E" w:rsidRDefault="004C407E" w:rsidP="004C407E">
      <w:r w:rsidRPr="004C407E">
        <w:rPr>
          <w:sz w:val="26"/>
          <w:szCs w:val="26"/>
        </w:rPr>
        <w:t xml:space="preserve">Разработать класс очереди печати сотрудников. Предусмотреть в классе методы: помещение документа в очередь печати, извлечение следующего документа из очереди печати, проверка наличия документов </w:t>
      </w:r>
      <w:bookmarkStart w:id="0" w:name="_GoBack"/>
      <w:bookmarkEnd w:id="0"/>
      <w:r w:rsidRPr="004C407E">
        <w:rPr>
          <w:sz w:val="26"/>
          <w:szCs w:val="26"/>
        </w:rPr>
        <w:t>в очереди. При помещении документа задается его приоритет, извлекаются в первую очередь документы с более высоким приоритетом.</w:t>
      </w:r>
    </w:p>
    <w:sectPr w:rsidR="00184360" w:rsidRPr="004C407E" w:rsidSect="003221B2">
      <w:headerReference w:type="default" r:id="rId7"/>
      <w:pgSz w:w="12240" w:h="15840"/>
      <w:pgMar w:top="990" w:right="720" w:bottom="144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FF7" w:rsidRDefault="00CB4FF7" w:rsidP="0002659B">
      <w:r>
        <w:separator/>
      </w:r>
    </w:p>
  </w:endnote>
  <w:endnote w:type="continuationSeparator" w:id="0">
    <w:p w:rsidR="00CB4FF7" w:rsidRDefault="00CB4FF7" w:rsidP="00026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FF7" w:rsidRDefault="00CB4FF7" w:rsidP="0002659B">
      <w:r>
        <w:separator/>
      </w:r>
    </w:p>
  </w:footnote>
  <w:footnote w:type="continuationSeparator" w:id="0">
    <w:p w:rsidR="00CB4FF7" w:rsidRDefault="00CB4FF7" w:rsidP="00026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AD" w:rsidRDefault="00CB4FF7" w:rsidP="007817AD">
    <w:pPr>
      <w:pStyle w:val="a8"/>
      <w:ind w:left="-540" w:right="-18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sz w:val="26"/>
        <w:szCs w:val="26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</w:abstractNum>
  <w:abstractNum w:abstractNumId="3" w15:restartNumberingAfterBreak="0">
    <w:nsid w:val="00000007"/>
    <w:multiLevelType w:val="singleLevel"/>
    <w:tmpl w:val="00000007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NewRoman"/>
        <w:sz w:val="24"/>
        <w:szCs w:val="26"/>
      </w:rPr>
    </w:lvl>
  </w:abstractNum>
  <w:abstractNum w:abstractNumId="4" w15:restartNumberingAfterBreak="0">
    <w:nsid w:val="03D93D57"/>
    <w:multiLevelType w:val="hybridMultilevel"/>
    <w:tmpl w:val="2CCE41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748CB"/>
    <w:multiLevelType w:val="hybridMultilevel"/>
    <w:tmpl w:val="7E7E4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1B78"/>
    <w:multiLevelType w:val="hybridMultilevel"/>
    <w:tmpl w:val="DE46CBD2"/>
    <w:lvl w:ilvl="0" w:tplc="6CA80B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1E207F7"/>
    <w:multiLevelType w:val="hybridMultilevel"/>
    <w:tmpl w:val="A0161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F72BD"/>
    <w:multiLevelType w:val="hybridMultilevel"/>
    <w:tmpl w:val="392E1E06"/>
    <w:lvl w:ilvl="0" w:tplc="4A7A9C9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C21DF1"/>
    <w:multiLevelType w:val="hybridMultilevel"/>
    <w:tmpl w:val="530C87B8"/>
    <w:lvl w:ilvl="0" w:tplc="2B20F1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AE36307"/>
    <w:multiLevelType w:val="hybridMultilevel"/>
    <w:tmpl w:val="B212052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3DD67351"/>
    <w:multiLevelType w:val="hybridMultilevel"/>
    <w:tmpl w:val="74D45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6C518E"/>
    <w:multiLevelType w:val="hybridMultilevel"/>
    <w:tmpl w:val="BBBCC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E0B3D"/>
    <w:multiLevelType w:val="hybridMultilevel"/>
    <w:tmpl w:val="27BCC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C12B5A"/>
    <w:multiLevelType w:val="hybridMultilevel"/>
    <w:tmpl w:val="88B02FA8"/>
    <w:lvl w:ilvl="0" w:tplc="761815E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843253"/>
    <w:multiLevelType w:val="hybridMultilevel"/>
    <w:tmpl w:val="A3740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20457A"/>
    <w:multiLevelType w:val="hybridMultilevel"/>
    <w:tmpl w:val="3FBEE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A1CBF"/>
    <w:multiLevelType w:val="hybridMultilevel"/>
    <w:tmpl w:val="F8709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495773"/>
    <w:multiLevelType w:val="hybridMultilevel"/>
    <w:tmpl w:val="424A6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33D11"/>
    <w:multiLevelType w:val="hybridMultilevel"/>
    <w:tmpl w:val="0034369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7122668D"/>
    <w:multiLevelType w:val="hybridMultilevel"/>
    <w:tmpl w:val="EA2E8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024854"/>
    <w:multiLevelType w:val="hybridMultilevel"/>
    <w:tmpl w:val="DBB4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5B0B08"/>
    <w:multiLevelType w:val="hybridMultilevel"/>
    <w:tmpl w:val="E6C25B76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3" w15:restartNumberingAfterBreak="0">
    <w:nsid w:val="7B8E3A2E"/>
    <w:multiLevelType w:val="hybridMultilevel"/>
    <w:tmpl w:val="8A7EA8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2"/>
  </w:num>
  <w:num w:numId="5">
    <w:abstractNumId w:val="8"/>
  </w:num>
  <w:num w:numId="6">
    <w:abstractNumId w:val="7"/>
  </w:num>
  <w:num w:numId="7">
    <w:abstractNumId w:val="16"/>
  </w:num>
  <w:num w:numId="8">
    <w:abstractNumId w:val="15"/>
  </w:num>
  <w:num w:numId="9">
    <w:abstractNumId w:val="12"/>
  </w:num>
  <w:num w:numId="10">
    <w:abstractNumId w:val="18"/>
  </w:num>
  <w:num w:numId="11">
    <w:abstractNumId w:val="17"/>
  </w:num>
  <w:num w:numId="12">
    <w:abstractNumId w:val="0"/>
  </w:num>
  <w:num w:numId="13">
    <w:abstractNumId w:val="1"/>
  </w:num>
  <w:num w:numId="14">
    <w:abstractNumId w:val="20"/>
  </w:num>
  <w:num w:numId="15">
    <w:abstractNumId w:val="10"/>
  </w:num>
  <w:num w:numId="16">
    <w:abstractNumId w:val="21"/>
  </w:num>
  <w:num w:numId="17">
    <w:abstractNumId w:val="5"/>
  </w:num>
  <w:num w:numId="18">
    <w:abstractNumId w:val="19"/>
  </w:num>
  <w:num w:numId="19">
    <w:abstractNumId w:val="6"/>
  </w:num>
  <w:num w:numId="20">
    <w:abstractNumId w:val="22"/>
  </w:num>
  <w:num w:numId="21">
    <w:abstractNumId w:val="3"/>
  </w:num>
  <w:num w:numId="22">
    <w:abstractNumId w:val="9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F27"/>
    <w:rsid w:val="000128D5"/>
    <w:rsid w:val="000242F3"/>
    <w:rsid w:val="0002659B"/>
    <w:rsid w:val="00032EDE"/>
    <w:rsid w:val="000420E3"/>
    <w:rsid w:val="00043BD4"/>
    <w:rsid w:val="00043D73"/>
    <w:rsid w:val="00044169"/>
    <w:rsid w:val="000874DE"/>
    <w:rsid w:val="00087B89"/>
    <w:rsid w:val="000949AF"/>
    <w:rsid w:val="000A64FF"/>
    <w:rsid w:val="000F6772"/>
    <w:rsid w:val="001038B5"/>
    <w:rsid w:val="00106060"/>
    <w:rsid w:val="00116BB0"/>
    <w:rsid w:val="00132910"/>
    <w:rsid w:val="001533DC"/>
    <w:rsid w:val="001563F1"/>
    <w:rsid w:val="001572FC"/>
    <w:rsid w:val="001663DF"/>
    <w:rsid w:val="00184360"/>
    <w:rsid w:val="001B2653"/>
    <w:rsid w:val="001D117C"/>
    <w:rsid w:val="001F70B6"/>
    <w:rsid w:val="0020052B"/>
    <w:rsid w:val="002050F8"/>
    <w:rsid w:val="002330D5"/>
    <w:rsid w:val="00251AB6"/>
    <w:rsid w:val="002644CA"/>
    <w:rsid w:val="00264534"/>
    <w:rsid w:val="00273D6C"/>
    <w:rsid w:val="0027582B"/>
    <w:rsid w:val="002B08A8"/>
    <w:rsid w:val="002C1BD6"/>
    <w:rsid w:val="002D013F"/>
    <w:rsid w:val="002D2585"/>
    <w:rsid w:val="002E0E62"/>
    <w:rsid w:val="002E11CF"/>
    <w:rsid w:val="002E5947"/>
    <w:rsid w:val="00311022"/>
    <w:rsid w:val="00350764"/>
    <w:rsid w:val="00361FD7"/>
    <w:rsid w:val="003641DF"/>
    <w:rsid w:val="00397380"/>
    <w:rsid w:val="003A032C"/>
    <w:rsid w:val="003B4DC4"/>
    <w:rsid w:val="003C05CD"/>
    <w:rsid w:val="003D1AD1"/>
    <w:rsid w:val="003D3108"/>
    <w:rsid w:val="003D69A1"/>
    <w:rsid w:val="003E1A41"/>
    <w:rsid w:val="003E2283"/>
    <w:rsid w:val="003E7517"/>
    <w:rsid w:val="003F2E68"/>
    <w:rsid w:val="00400C10"/>
    <w:rsid w:val="004442D2"/>
    <w:rsid w:val="00450570"/>
    <w:rsid w:val="004679BE"/>
    <w:rsid w:val="00467FFD"/>
    <w:rsid w:val="00474511"/>
    <w:rsid w:val="00495972"/>
    <w:rsid w:val="004C407E"/>
    <w:rsid w:val="00554F05"/>
    <w:rsid w:val="005A4235"/>
    <w:rsid w:val="005A423C"/>
    <w:rsid w:val="005C1E02"/>
    <w:rsid w:val="005C7E3F"/>
    <w:rsid w:val="005D486A"/>
    <w:rsid w:val="005E1BCB"/>
    <w:rsid w:val="005F7DE2"/>
    <w:rsid w:val="00622BA5"/>
    <w:rsid w:val="0062669B"/>
    <w:rsid w:val="00627C54"/>
    <w:rsid w:val="00627CDD"/>
    <w:rsid w:val="006437A5"/>
    <w:rsid w:val="00646B54"/>
    <w:rsid w:val="006625CA"/>
    <w:rsid w:val="006725B5"/>
    <w:rsid w:val="00676C85"/>
    <w:rsid w:val="0068240A"/>
    <w:rsid w:val="006848BA"/>
    <w:rsid w:val="006902B2"/>
    <w:rsid w:val="006909DD"/>
    <w:rsid w:val="006B152A"/>
    <w:rsid w:val="006D67F0"/>
    <w:rsid w:val="006F56AE"/>
    <w:rsid w:val="006F605C"/>
    <w:rsid w:val="00712F1A"/>
    <w:rsid w:val="00731073"/>
    <w:rsid w:val="00732F27"/>
    <w:rsid w:val="00747DB7"/>
    <w:rsid w:val="0075107D"/>
    <w:rsid w:val="00755F89"/>
    <w:rsid w:val="00764950"/>
    <w:rsid w:val="00793C67"/>
    <w:rsid w:val="007A626F"/>
    <w:rsid w:val="007B0C1F"/>
    <w:rsid w:val="007C0CF6"/>
    <w:rsid w:val="007C4CB2"/>
    <w:rsid w:val="007E7DA0"/>
    <w:rsid w:val="007F4DD9"/>
    <w:rsid w:val="007F580C"/>
    <w:rsid w:val="008013F3"/>
    <w:rsid w:val="00812878"/>
    <w:rsid w:val="008210EF"/>
    <w:rsid w:val="00834F38"/>
    <w:rsid w:val="00845D02"/>
    <w:rsid w:val="00851531"/>
    <w:rsid w:val="00853B72"/>
    <w:rsid w:val="008576A8"/>
    <w:rsid w:val="0086461E"/>
    <w:rsid w:val="008708BE"/>
    <w:rsid w:val="0088379B"/>
    <w:rsid w:val="008B2C5B"/>
    <w:rsid w:val="008C388A"/>
    <w:rsid w:val="00902583"/>
    <w:rsid w:val="00902B81"/>
    <w:rsid w:val="00910221"/>
    <w:rsid w:val="00933D7E"/>
    <w:rsid w:val="009456D8"/>
    <w:rsid w:val="00962CF7"/>
    <w:rsid w:val="0098790B"/>
    <w:rsid w:val="0099573F"/>
    <w:rsid w:val="00995C1A"/>
    <w:rsid w:val="009A28CF"/>
    <w:rsid w:val="009A5496"/>
    <w:rsid w:val="009A7ECB"/>
    <w:rsid w:val="009B1F79"/>
    <w:rsid w:val="009D4639"/>
    <w:rsid w:val="009D68BF"/>
    <w:rsid w:val="009F08A3"/>
    <w:rsid w:val="00A02727"/>
    <w:rsid w:val="00A0323C"/>
    <w:rsid w:val="00A13656"/>
    <w:rsid w:val="00A20332"/>
    <w:rsid w:val="00A24A88"/>
    <w:rsid w:val="00A33266"/>
    <w:rsid w:val="00A35808"/>
    <w:rsid w:val="00A56FF5"/>
    <w:rsid w:val="00A573E0"/>
    <w:rsid w:val="00A668B9"/>
    <w:rsid w:val="00A81BCF"/>
    <w:rsid w:val="00A93D09"/>
    <w:rsid w:val="00AA11B2"/>
    <w:rsid w:val="00AA144F"/>
    <w:rsid w:val="00AB2173"/>
    <w:rsid w:val="00AD1811"/>
    <w:rsid w:val="00AD7876"/>
    <w:rsid w:val="00B05812"/>
    <w:rsid w:val="00B07833"/>
    <w:rsid w:val="00B177C6"/>
    <w:rsid w:val="00B261C7"/>
    <w:rsid w:val="00B3175E"/>
    <w:rsid w:val="00B34F60"/>
    <w:rsid w:val="00B640F8"/>
    <w:rsid w:val="00B83E93"/>
    <w:rsid w:val="00B83F8F"/>
    <w:rsid w:val="00B86265"/>
    <w:rsid w:val="00B8764E"/>
    <w:rsid w:val="00B973B1"/>
    <w:rsid w:val="00BA05C5"/>
    <w:rsid w:val="00BB7CE8"/>
    <w:rsid w:val="00BC0120"/>
    <w:rsid w:val="00BD3548"/>
    <w:rsid w:val="00BE4E91"/>
    <w:rsid w:val="00C2191F"/>
    <w:rsid w:val="00C306A9"/>
    <w:rsid w:val="00C55E0E"/>
    <w:rsid w:val="00C85D3B"/>
    <w:rsid w:val="00C8702F"/>
    <w:rsid w:val="00C9143A"/>
    <w:rsid w:val="00CA7E22"/>
    <w:rsid w:val="00CB4FF7"/>
    <w:rsid w:val="00CC4F61"/>
    <w:rsid w:val="00CD7C65"/>
    <w:rsid w:val="00D0053D"/>
    <w:rsid w:val="00D00C25"/>
    <w:rsid w:val="00D0210B"/>
    <w:rsid w:val="00D0231E"/>
    <w:rsid w:val="00D07CAE"/>
    <w:rsid w:val="00D11318"/>
    <w:rsid w:val="00D21F36"/>
    <w:rsid w:val="00D24505"/>
    <w:rsid w:val="00D25602"/>
    <w:rsid w:val="00D27B63"/>
    <w:rsid w:val="00D32FAC"/>
    <w:rsid w:val="00D360C0"/>
    <w:rsid w:val="00D42EA5"/>
    <w:rsid w:val="00D813B9"/>
    <w:rsid w:val="00D83CCD"/>
    <w:rsid w:val="00DA141A"/>
    <w:rsid w:val="00DB7C27"/>
    <w:rsid w:val="00DB7F78"/>
    <w:rsid w:val="00DC0CC6"/>
    <w:rsid w:val="00DC433E"/>
    <w:rsid w:val="00DD14FC"/>
    <w:rsid w:val="00DD3B33"/>
    <w:rsid w:val="00DE03D1"/>
    <w:rsid w:val="00DE265F"/>
    <w:rsid w:val="00DE440E"/>
    <w:rsid w:val="00DE4995"/>
    <w:rsid w:val="00DE56E3"/>
    <w:rsid w:val="00DF6DAC"/>
    <w:rsid w:val="00E00083"/>
    <w:rsid w:val="00E01A34"/>
    <w:rsid w:val="00E20AC7"/>
    <w:rsid w:val="00E21499"/>
    <w:rsid w:val="00E57945"/>
    <w:rsid w:val="00E60334"/>
    <w:rsid w:val="00E7202C"/>
    <w:rsid w:val="00E74285"/>
    <w:rsid w:val="00E948C7"/>
    <w:rsid w:val="00EA2AF8"/>
    <w:rsid w:val="00EA43F1"/>
    <w:rsid w:val="00EA4BC0"/>
    <w:rsid w:val="00EB1253"/>
    <w:rsid w:val="00EB6352"/>
    <w:rsid w:val="00EC53A3"/>
    <w:rsid w:val="00ED2D5F"/>
    <w:rsid w:val="00EE7E9A"/>
    <w:rsid w:val="00F03A6E"/>
    <w:rsid w:val="00F32A4E"/>
    <w:rsid w:val="00F37777"/>
    <w:rsid w:val="00F42DA3"/>
    <w:rsid w:val="00F445F4"/>
    <w:rsid w:val="00F47DEB"/>
    <w:rsid w:val="00F50932"/>
    <w:rsid w:val="00F55C2C"/>
    <w:rsid w:val="00F563D8"/>
    <w:rsid w:val="00F82116"/>
    <w:rsid w:val="00F84D15"/>
    <w:rsid w:val="00FB7D22"/>
    <w:rsid w:val="00FB7E7E"/>
    <w:rsid w:val="00FC6205"/>
    <w:rsid w:val="00FD4CB9"/>
    <w:rsid w:val="00FE11BB"/>
    <w:rsid w:val="00FE2018"/>
    <w:rsid w:val="00FE6957"/>
    <w:rsid w:val="00FF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0D3C34"/>
  <w15:docId w15:val="{DFABDF3C-24CF-4707-8635-0FC920DC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9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1C7"/>
    <w:pPr>
      <w:ind w:left="720"/>
      <w:contextualSpacing/>
    </w:pPr>
  </w:style>
  <w:style w:type="paragraph" w:styleId="a4">
    <w:name w:val="Normal (Web)"/>
    <w:basedOn w:val="a"/>
    <w:link w:val="a5"/>
    <w:unhideWhenUsed/>
    <w:rsid w:val="00D21F36"/>
    <w:pPr>
      <w:spacing w:before="100" w:beforeAutospacing="1" w:after="100" w:afterAutospacing="1"/>
    </w:pPr>
  </w:style>
  <w:style w:type="character" w:customStyle="1" w:styleId="a5">
    <w:name w:val="Обычный (веб) Знак"/>
    <w:basedOn w:val="a0"/>
    <w:link w:val="a4"/>
    <w:uiPriority w:val="99"/>
    <w:rsid w:val="00D21F3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D21F3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1F3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"/>
    <w:link w:val="a9"/>
    <w:uiPriority w:val="99"/>
    <w:rsid w:val="0002659B"/>
    <w:pPr>
      <w:tabs>
        <w:tab w:val="center" w:pos="4677"/>
        <w:tab w:val="right" w:pos="9355"/>
      </w:tabs>
    </w:pPr>
    <w:rPr>
      <w:rFonts w:ascii="Garamond" w:hAnsi="Garamond"/>
      <w:sz w:val="16"/>
      <w:szCs w:val="20"/>
      <w:lang w:val="x-none" w:eastAsia="x-none"/>
    </w:rPr>
  </w:style>
  <w:style w:type="character" w:customStyle="1" w:styleId="a9">
    <w:name w:val="Верхний колонтитул Знак"/>
    <w:basedOn w:val="a0"/>
    <w:link w:val="a8"/>
    <w:uiPriority w:val="99"/>
    <w:rsid w:val="0002659B"/>
    <w:rPr>
      <w:rFonts w:ascii="Garamond" w:eastAsia="Times New Roman" w:hAnsi="Garamond" w:cs="Times New Roman"/>
      <w:sz w:val="16"/>
      <w:szCs w:val="20"/>
      <w:lang w:val="x-none" w:eastAsia="x-none"/>
    </w:rPr>
  </w:style>
  <w:style w:type="paragraph" w:styleId="aa">
    <w:name w:val="footer"/>
    <w:basedOn w:val="a"/>
    <w:link w:val="ab"/>
    <w:uiPriority w:val="99"/>
    <w:rsid w:val="0002659B"/>
    <w:pPr>
      <w:tabs>
        <w:tab w:val="center" w:pos="4677"/>
        <w:tab w:val="right" w:pos="9355"/>
      </w:tabs>
    </w:pPr>
    <w:rPr>
      <w:rFonts w:ascii="Garamond" w:hAnsi="Garamond"/>
      <w:sz w:val="16"/>
      <w:szCs w:val="20"/>
      <w:lang w:val="x-none" w:eastAsia="x-none"/>
    </w:rPr>
  </w:style>
  <w:style w:type="character" w:customStyle="1" w:styleId="ab">
    <w:name w:val="Нижний колонтитул Знак"/>
    <w:basedOn w:val="a0"/>
    <w:link w:val="aa"/>
    <w:uiPriority w:val="99"/>
    <w:rsid w:val="0002659B"/>
    <w:rPr>
      <w:rFonts w:ascii="Garamond" w:eastAsia="Times New Roman" w:hAnsi="Garamond" w:cs="Times New Roman"/>
      <w:sz w:val="16"/>
      <w:szCs w:val="20"/>
      <w:lang w:val="x-none" w:eastAsia="x-none"/>
    </w:rPr>
  </w:style>
  <w:style w:type="paragraph" w:customStyle="1" w:styleId="ac">
    <w:name w:val="Рассказ"/>
    <w:basedOn w:val="a"/>
    <w:link w:val="ad"/>
    <w:rsid w:val="00FE11BB"/>
    <w:pPr>
      <w:spacing w:after="120" w:line="360" w:lineRule="auto"/>
      <w:ind w:firstLine="567"/>
      <w:jc w:val="both"/>
    </w:pPr>
    <w:rPr>
      <w:rFonts w:ascii="Arial" w:eastAsia="SimSun" w:hAnsi="Arial" w:cs="Arial"/>
    </w:rPr>
  </w:style>
  <w:style w:type="character" w:customStyle="1" w:styleId="ad">
    <w:name w:val="Рассказ Знак"/>
    <w:basedOn w:val="a0"/>
    <w:link w:val="ac"/>
    <w:rsid w:val="00FE11BB"/>
    <w:rPr>
      <w:rFonts w:ascii="Arial" w:eastAsia="SimSun" w:hAnsi="Arial" w:cs="Arial"/>
      <w:sz w:val="24"/>
      <w:szCs w:val="24"/>
      <w:lang w:val="ru-RU" w:eastAsia="ru-RU"/>
    </w:rPr>
  </w:style>
  <w:style w:type="character" w:customStyle="1" w:styleId="ae">
    <w:name w:val="Рассказ Знак Знак"/>
    <w:basedOn w:val="a0"/>
    <w:rsid w:val="00AA11B2"/>
    <w:rPr>
      <w:rFonts w:ascii="Arial" w:eastAsia="SimSun" w:hAnsi="Arial" w:cs="Arial"/>
      <w:sz w:val="24"/>
      <w:szCs w:val="24"/>
      <w:lang w:val="ru-RU" w:eastAsia="ru-RU" w:bidi="ar-SA"/>
    </w:rPr>
  </w:style>
  <w:style w:type="paragraph" w:styleId="HTML">
    <w:name w:val="HTML Preformatted"/>
    <w:basedOn w:val="a"/>
    <w:link w:val="HTML0"/>
    <w:rsid w:val="00184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lang w:eastAsia="ar-SA"/>
    </w:rPr>
  </w:style>
  <w:style w:type="character" w:customStyle="1" w:styleId="HTML0">
    <w:name w:val="Стандартный HTML Знак"/>
    <w:basedOn w:val="a0"/>
    <w:link w:val="HTML"/>
    <w:rsid w:val="00184360"/>
    <w:rPr>
      <w:rFonts w:ascii="Courier New" w:eastAsia="Times New Roman" w:hAnsi="Courier New" w:cs="Courier New"/>
      <w:sz w:val="24"/>
      <w:szCs w:val="24"/>
      <w:lang w:val="ru-RU" w:eastAsia="ar-SA"/>
    </w:rPr>
  </w:style>
  <w:style w:type="character" w:customStyle="1" w:styleId="af">
    <w:name w:val="Стиль Метод"/>
    <w:rsid w:val="0099573F"/>
    <w:rPr>
      <w:rFonts w:ascii="Courier New" w:hAnsi="Courier New" w:cs="Courier New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2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9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9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8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69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Юрий Задерей</cp:lastModifiedBy>
  <cp:revision>140</cp:revision>
  <dcterms:created xsi:type="dcterms:W3CDTF">2022-03-22T12:32:00Z</dcterms:created>
  <dcterms:modified xsi:type="dcterms:W3CDTF">2022-10-31T18:43:00Z</dcterms:modified>
</cp:coreProperties>
</file>